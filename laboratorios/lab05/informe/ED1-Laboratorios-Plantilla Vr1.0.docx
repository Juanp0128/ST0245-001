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1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6E1055A9" w14:textId="56EF40FE" w:rsidR="006F47C4" w:rsidRPr="00896B8D" w:rsidRDefault="00320EFF" w:rsidP="00896B8D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896B8D">
        <w:rPr>
          <w:b/>
          <w:bCs/>
          <w:color w:val="002060"/>
          <w:sz w:val="22"/>
          <w:szCs w:val="22"/>
        </w:rPr>
        <w:t xml:space="preserve"> O(n^2)</w:t>
      </w: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7D4B010A" w14:textId="1B1D8398" w:rsidR="00816CB9" w:rsidRDefault="005F6E2C" w:rsidP="00896B8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64E1CDC" wp14:editId="0DB5F812">
            <wp:extent cx="1219200" cy="1733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9E83" w14:textId="4147DF36" w:rsidR="00896B8D" w:rsidRPr="00896B8D" w:rsidRDefault="00896B8D" w:rsidP="00896B8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0 -&gt;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3,4</w:t>
      </w:r>
      <w:r>
        <w:rPr>
          <w:sz w:val="22"/>
          <w:szCs w:val="22"/>
        </w:rPr>
        <w:t>]</w:t>
      </w:r>
    </w:p>
    <w:p w14:paraId="72DFDC8E" w14:textId="467B3C66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1 -&gt;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0,5,2</w:t>
      </w:r>
      <w:r>
        <w:rPr>
          <w:sz w:val="22"/>
          <w:szCs w:val="22"/>
        </w:rPr>
        <w:t>]</w:t>
      </w:r>
    </w:p>
    <w:p w14:paraId="111D330B" w14:textId="03CC0F7F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2 -&gt;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1,6,4</w:t>
      </w:r>
      <w:r>
        <w:rPr>
          <w:sz w:val="22"/>
          <w:szCs w:val="22"/>
        </w:rPr>
        <w:t>]</w:t>
      </w:r>
    </w:p>
    <w:p w14:paraId="283BDF6D" w14:textId="5C174557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3 -&gt;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7</w:t>
      </w:r>
      <w:r>
        <w:rPr>
          <w:sz w:val="22"/>
          <w:szCs w:val="22"/>
        </w:rPr>
        <w:t>]</w:t>
      </w:r>
    </w:p>
    <w:p w14:paraId="1BF71571" w14:textId="4846B840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4 -&gt;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2</w:t>
      </w:r>
      <w:r>
        <w:rPr>
          <w:sz w:val="22"/>
          <w:szCs w:val="22"/>
        </w:rPr>
        <w:t>]</w:t>
      </w:r>
    </w:p>
    <w:p w14:paraId="70FE5668" w14:textId="125BA2FA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5 -&gt;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Null</w:t>
      </w:r>
      <w:r>
        <w:rPr>
          <w:sz w:val="22"/>
          <w:szCs w:val="22"/>
        </w:rPr>
        <w:t>]</w:t>
      </w:r>
    </w:p>
    <w:p w14:paraId="6845C31F" w14:textId="5A3730E5" w:rsidR="00896B8D" w:rsidRPr="00896B8D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6 -&gt;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2</w:t>
      </w:r>
      <w:r>
        <w:rPr>
          <w:sz w:val="22"/>
          <w:szCs w:val="22"/>
        </w:rPr>
        <w:t>]</w:t>
      </w:r>
    </w:p>
    <w:p w14:paraId="47EF489D" w14:textId="7309CE2B" w:rsidR="006F47C4" w:rsidRPr="001321F7" w:rsidRDefault="00896B8D" w:rsidP="00896B8D">
      <w:pPr>
        <w:pStyle w:val="Prrafodelista"/>
        <w:jc w:val="both"/>
        <w:rPr>
          <w:sz w:val="22"/>
          <w:szCs w:val="22"/>
        </w:rPr>
      </w:pPr>
      <w:r w:rsidRPr="00896B8D">
        <w:rPr>
          <w:sz w:val="22"/>
          <w:szCs w:val="22"/>
        </w:rPr>
        <w:t xml:space="preserve">7 -&gt; </w:t>
      </w:r>
      <w:r>
        <w:rPr>
          <w:sz w:val="22"/>
          <w:szCs w:val="22"/>
        </w:rPr>
        <w:t>[</w:t>
      </w:r>
      <w:r w:rsidRPr="00896B8D">
        <w:rPr>
          <w:sz w:val="22"/>
          <w:szCs w:val="22"/>
        </w:rPr>
        <w:t>Null</w:t>
      </w:r>
      <w:r>
        <w:rPr>
          <w:sz w:val="22"/>
          <w:szCs w:val="22"/>
        </w:rPr>
        <w:t>]</w:t>
      </w:r>
    </w:p>
    <w:p w14:paraId="41C1795D" w14:textId="15C0AED5" w:rsidR="006F47C4" w:rsidRPr="00816CB9" w:rsidRDefault="00B06EE2" w:rsidP="00816CB9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816CB9">
        <w:rPr>
          <w:i/>
          <w:sz w:val="22"/>
          <w:szCs w:val="22"/>
        </w:rPr>
        <w:t>B – O(n^2)</w:t>
      </w:r>
    </w:p>
    <w:p w14:paraId="0B6E3D86" w14:textId="16E60483" w:rsidR="00B06EE2" w:rsidRPr="00896B8D" w:rsidRDefault="00B06EE2" w:rsidP="00896B8D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II) 1, 4, 5, 0, 2, 3</w:t>
      </w:r>
      <w:r w:rsidR="00896B8D">
        <w:rPr>
          <w:i/>
          <w:sz w:val="22"/>
          <w:szCs w:val="22"/>
        </w:rPr>
        <w:t xml:space="preserve"> – 4.4.2) I) 1, 4, 5, 0, 2, 3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4ADCA" w14:textId="77777777" w:rsidR="000A125F" w:rsidRDefault="000A125F" w:rsidP="004071A1">
      <w:r>
        <w:separator/>
      </w:r>
    </w:p>
  </w:endnote>
  <w:endnote w:type="continuationSeparator" w:id="0">
    <w:p w14:paraId="04C72EF3" w14:textId="77777777" w:rsidR="000A125F" w:rsidRDefault="000A125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FF13D" w14:textId="77777777" w:rsidR="000A125F" w:rsidRDefault="000A125F" w:rsidP="004071A1">
      <w:r>
        <w:separator/>
      </w:r>
    </w:p>
  </w:footnote>
  <w:footnote w:type="continuationSeparator" w:id="0">
    <w:p w14:paraId="2DA39520" w14:textId="77777777" w:rsidR="000A125F" w:rsidRDefault="000A125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125F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6E2C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16CB9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B8D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6EE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34D4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Mary Vanegas</cp:lastModifiedBy>
  <cp:revision>6</cp:revision>
  <cp:lastPrinted>2019-01-22T00:16:00Z</cp:lastPrinted>
  <dcterms:created xsi:type="dcterms:W3CDTF">2020-11-10T20:01:00Z</dcterms:created>
  <dcterms:modified xsi:type="dcterms:W3CDTF">2020-11-10T20:06:00Z</dcterms:modified>
</cp:coreProperties>
</file>